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59CD68" w14:textId="201E3CF4" w:rsidR="007979E5" w:rsidRPr="00647656" w:rsidRDefault="007979E5" w:rsidP="007979E5">
      <w:pPr>
        <w:jc w:val="both"/>
        <w:rPr>
          <w:sz w:val="4"/>
          <w:szCs w:val="4"/>
        </w:rPr>
      </w:pP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3048"/>
        <w:gridCol w:w="70"/>
      </w:tblGrid>
      <w:tr w:rsidR="005F1A9E" w:rsidRPr="003E51B2" w14:paraId="119F03D4" w14:textId="77777777" w:rsidTr="0039752B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1C2EC885" w14:textId="59904116" w:rsidR="005F1A9E" w:rsidRPr="003E51B2" w:rsidRDefault="005F1A9E" w:rsidP="0039752B">
            <w:pPr>
              <w:pStyle w:val="Nagwek3"/>
              <w:tabs>
                <w:tab w:val="left" w:pos="0"/>
              </w:tabs>
              <w:snapToGrid w:val="0"/>
              <w:spacing w:after="0"/>
            </w:pPr>
            <w:bookmarkStart w:id="0" w:name="_Hlk37932173"/>
            <w:r>
              <w:rPr>
                <w:sz w:val="44"/>
              </w:rPr>
              <w:t xml:space="preserve">Test </w:t>
            </w:r>
            <w:r w:rsidR="00C31B7E">
              <w:rPr>
                <w:sz w:val="44"/>
              </w:rPr>
              <w:t>końcowy</w:t>
            </w:r>
          </w:p>
        </w:tc>
        <w:tc>
          <w:tcPr>
            <w:tcW w:w="3118" w:type="dxa"/>
            <w:gridSpan w:val="2"/>
          </w:tcPr>
          <w:p w14:paraId="49CF4A17" w14:textId="77777777" w:rsidR="005F1A9E" w:rsidRPr="00791BC5" w:rsidRDefault="005F1A9E" w:rsidP="0039752B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05A41E7" w14:textId="77777777" w:rsidR="005F1A9E" w:rsidRPr="003E51B2" w:rsidRDefault="005F1A9E" w:rsidP="0039752B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5F1A9E" w:rsidRPr="003E51B2" w14:paraId="700C83FE" w14:textId="77777777" w:rsidTr="0039752B">
        <w:trPr>
          <w:cantSplit/>
          <w:trHeight w:val="420"/>
        </w:trPr>
        <w:tc>
          <w:tcPr>
            <w:tcW w:w="6380" w:type="dxa"/>
            <w:gridSpan w:val="3"/>
            <w:tcBorders>
              <w:top w:val="single" w:sz="4" w:space="0" w:color="auto"/>
            </w:tcBorders>
          </w:tcPr>
          <w:p w14:paraId="66EF5104" w14:textId="77777777" w:rsidR="007A7CE6" w:rsidRPr="007A7CE6" w:rsidRDefault="007A7CE6" w:rsidP="007A7CE6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7A7CE6">
              <w:rPr>
                <w:b/>
                <w:i/>
                <w:noProof/>
                <w:snapToGrid w:val="0"/>
                <w:sz w:val="32"/>
              </w:rPr>
              <w:t xml:space="preserve">CorelDraw - poziom średnio zaawansowany </w:t>
            </w:r>
          </w:p>
          <w:p w14:paraId="060406A9" w14:textId="77777777" w:rsidR="007A7CE6" w:rsidRPr="007A7CE6" w:rsidRDefault="007A7CE6" w:rsidP="007A7CE6">
            <w:pPr>
              <w:tabs>
                <w:tab w:val="left" w:pos="3402"/>
                <w:tab w:val="left" w:pos="3544"/>
                <w:tab w:val="left" w:pos="3686"/>
              </w:tabs>
              <w:ind w:left="150"/>
              <w:rPr>
                <w:b/>
                <w:i/>
                <w:snapToGrid w:val="0"/>
              </w:rPr>
            </w:pPr>
            <w:r w:rsidRPr="007A7CE6">
              <w:rPr>
                <w:b/>
                <w:i/>
                <w:snapToGrid w:val="0"/>
              </w:rPr>
              <w:t xml:space="preserve">SK-COR-X6 </w:t>
            </w:r>
          </w:p>
          <w:p w14:paraId="63802CB4" w14:textId="77777777" w:rsidR="007A7CE6" w:rsidRPr="007A7CE6" w:rsidRDefault="007A7CE6" w:rsidP="007A7CE6">
            <w:pPr>
              <w:tabs>
                <w:tab w:val="left" w:pos="3402"/>
                <w:tab w:val="left" w:pos="3544"/>
                <w:tab w:val="left" w:pos="3686"/>
              </w:tabs>
              <w:ind w:left="150"/>
              <w:rPr>
                <w:b/>
                <w:i/>
                <w:snapToGrid w:val="0"/>
              </w:rPr>
            </w:pPr>
            <w:r w:rsidRPr="007A7CE6">
              <w:rPr>
                <w:b/>
                <w:i/>
                <w:snapToGrid w:val="0"/>
              </w:rPr>
              <w:t>Data: 22.10.2020 - 23.10.2020</w:t>
            </w:r>
          </w:p>
          <w:p w14:paraId="473FCEC8" w14:textId="77777777" w:rsidR="007A7CE6" w:rsidRPr="007A7CE6" w:rsidRDefault="007A7CE6" w:rsidP="007A7CE6">
            <w:pPr>
              <w:tabs>
                <w:tab w:val="left" w:pos="3402"/>
                <w:tab w:val="left" w:pos="3544"/>
                <w:tab w:val="left" w:pos="3686"/>
              </w:tabs>
              <w:ind w:left="150"/>
              <w:rPr>
                <w:b/>
                <w:i/>
                <w:snapToGrid w:val="0"/>
              </w:rPr>
            </w:pPr>
            <w:r w:rsidRPr="007A7CE6">
              <w:rPr>
                <w:b/>
                <w:i/>
                <w:snapToGrid w:val="0"/>
              </w:rPr>
              <w:t>Wykładowca: Marcin Albiniak</w:t>
            </w:r>
          </w:p>
          <w:p w14:paraId="52E16BB9" w14:textId="701B2F9F" w:rsidR="005F1A9E" w:rsidRDefault="003540C2" w:rsidP="003540C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</w:t>
            </w:r>
            <w:r w:rsidR="005F1A9E" w:rsidRPr="00F628E6">
              <w:rPr>
                <w:b/>
                <w:i/>
                <w:snapToGrid w:val="0"/>
              </w:rPr>
              <w:t>TES_</w:t>
            </w:r>
            <w:r w:rsidR="005F1A9E">
              <w:rPr>
                <w:b/>
                <w:i/>
                <w:noProof/>
                <w:snapToGrid w:val="0"/>
              </w:rPr>
              <w:t>20</w:t>
            </w:r>
            <w:r w:rsidR="007A7CE6">
              <w:rPr>
                <w:b/>
                <w:i/>
                <w:noProof/>
                <w:snapToGrid w:val="0"/>
              </w:rPr>
              <w:t>1023</w:t>
            </w:r>
            <w:r w:rsidR="005F1A9E">
              <w:rPr>
                <w:b/>
                <w:i/>
                <w:noProof/>
                <w:snapToGrid w:val="0"/>
              </w:rPr>
              <w:t>_2551500</w:t>
            </w:r>
            <w:r w:rsidR="007A7CE6">
              <w:rPr>
                <w:b/>
                <w:i/>
                <w:noProof/>
                <w:snapToGrid w:val="0"/>
              </w:rPr>
              <w:t>COR</w:t>
            </w:r>
            <w:r w:rsidR="005F1A9E">
              <w:rPr>
                <w:b/>
                <w:i/>
                <w:noProof/>
                <w:snapToGrid w:val="0"/>
              </w:rPr>
              <w:t>_140408AK</w:t>
            </w:r>
            <w:r w:rsidR="007A7CE6">
              <w:rPr>
                <w:b/>
                <w:i/>
                <w:noProof/>
                <w:snapToGrid w:val="0"/>
              </w:rPr>
              <w:t>_</w:t>
            </w:r>
          </w:p>
          <w:p w14:paraId="5DB20C48" w14:textId="77AD6AA6" w:rsidR="003540C2" w:rsidRPr="00981C8D" w:rsidRDefault="003540C2" w:rsidP="003540C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noProof/>
                <w:snapToGrid w:val="0"/>
              </w:rPr>
            </w:pPr>
          </w:p>
        </w:tc>
        <w:tc>
          <w:tcPr>
            <w:tcW w:w="3118" w:type="dxa"/>
            <w:gridSpan w:val="2"/>
          </w:tcPr>
          <w:p w14:paraId="128E16C7" w14:textId="77777777" w:rsidR="005F1A9E" w:rsidRPr="003E51B2" w:rsidRDefault="005F1A9E" w:rsidP="0039752B"/>
        </w:tc>
      </w:tr>
      <w:bookmarkEnd w:id="0"/>
      <w:tr w:rsidR="005F1A9E" w14:paraId="2EA486EE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308DDA" w14:textId="77777777" w:rsidR="005F1A9E" w:rsidRDefault="005F1A9E" w:rsidP="0039752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0BEB14D" w14:textId="77777777" w:rsidR="005F1A9E" w:rsidRDefault="005F1A9E" w:rsidP="0039752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647656" w14:paraId="330D4A81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8D91587" w14:textId="06C200F1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</w:t>
            </w:r>
            <w:r w:rsidR="001A31EE">
              <w:rPr>
                <w:b/>
                <w:i/>
              </w:rPr>
              <w:t xml:space="preserve">: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E9D0F2699EDD4F3A8A5FC6704005A8DF"/>
                </w:placeholder>
                <w:text/>
              </w:sdtPr>
              <w:sdtContent>
                <w:r w:rsidR="009046F8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C2CF" w14:textId="19252FB7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11C087A689DD4E089898543687A7559A"/>
                </w:placeholder>
                <w:text/>
              </w:sdtPr>
              <w:sdtContent>
                <w:r w:rsidR="009046F8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647656" w14:paraId="1E690176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FEFFF65" w14:textId="5AC75E63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9046F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98923918"/>
                <w:placeholder>
                  <w:docPart w:val="CFCC96914D8E49BFA0EC230C3C869621"/>
                </w:placeholder>
                <w:text/>
              </w:sdtPr>
              <w:sdtContent>
                <w:r w:rsidR="009046F8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98F0" w14:textId="29672EAF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9046F8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1442653270"/>
                <w:placeholder>
                  <w:docPart w:val="8B4BE2142DEB412F966E27923080C619"/>
                </w:placeholder>
                <w:text/>
              </w:sdtPr>
              <w:sdtContent>
                <w:r w:rsidR="009046F8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647656" w14:paraId="74F13C41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D69D047" w14:textId="703F8CCF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r w:rsidR="009046F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80CCA7E5F9EC470B90DB58F8E031C566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046F8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</w:tcBorders>
          </w:tcPr>
          <w:p w14:paraId="1F68076A" w14:textId="77777777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647656" w14:paraId="30E38A12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5A18624" w14:textId="3934FF8A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</w:t>
            </w:r>
            <w:r w:rsidR="001A31EE">
              <w:rPr>
                <w:b/>
                <w:i/>
              </w:rPr>
              <w:t xml:space="preserve">: </w:t>
            </w:r>
            <w:r w:rsidR="009046F8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958152343"/>
                <w:placeholder>
                  <w:docPart w:val="8B2CC42D0D2744DB96621FA43368AFF4"/>
                </w:placeholder>
                <w:text/>
              </w:sdtPr>
              <w:sdtContent>
                <w:r w:rsidR="009046F8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</w:tcBorders>
          </w:tcPr>
          <w:p w14:paraId="00A40F17" w14:textId="77777777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6772EC9" w14:textId="77777777" w:rsidR="007979E5" w:rsidRPr="00647656" w:rsidRDefault="007979E5" w:rsidP="007979E5">
      <w:pPr>
        <w:jc w:val="both"/>
        <w:rPr>
          <w:sz w:val="18"/>
          <w:szCs w:val="18"/>
        </w:rPr>
      </w:pPr>
    </w:p>
    <w:p w14:paraId="5C8A79A0" w14:textId="77777777" w:rsidR="005F51F0" w:rsidRPr="00A36733" w:rsidRDefault="005F51F0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 w:rsidRPr="005723A9">
        <w:rPr>
          <w:b/>
          <w:bCs/>
        </w:rPr>
        <w:t xml:space="preserve">Oprogramowanie </w:t>
      </w:r>
      <w:proofErr w:type="spellStart"/>
      <w:r w:rsidRPr="005723A9">
        <w:rPr>
          <w:b/>
          <w:bCs/>
        </w:rPr>
        <w:t>CorelDraw</w:t>
      </w:r>
      <w:proofErr w:type="spellEnd"/>
      <w:r w:rsidRPr="005723A9">
        <w:rPr>
          <w:b/>
          <w:bCs/>
        </w:rPr>
        <w:t xml:space="preserve"> to uniwersalny zestaw narzędzi do tworzenia</w:t>
      </w:r>
      <w:r>
        <w:rPr>
          <w:b/>
          <w:bCs/>
        </w:rPr>
        <w:t>:</w:t>
      </w:r>
    </w:p>
    <w:p w14:paraId="4768CA3D" w14:textId="73EED842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Wykresów</w:t>
      </w:r>
      <w:proofErr w:type="spellEnd"/>
    </w:p>
    <w:p w14:paraId="1A235B35" w14:textId="1F8A1864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7289275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Grafiki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wektorowej</w:t>
      </w:r>
      <w:proofErr w:type="spellEnd"/>
    </w:p>
    <w:p w14:paraId="596EB9F3" w14:textId="4708B37D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97612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Grafiki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rastrowej</w:t>
      </w:r>
      <w:proofErr w:type="spellEnd"/>
    </w:p>
    <w:p w14:paraId="07E073E0" w14:textId="7BFDD3BB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0444418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>Video</w:t>
      </w:r>
    </w:p>
    <w:p w14:paraId="48CA0E9F" w14:textId="1394D89C" w:rsidR="005F51F0" w:rsidRPr="00647656" w:rsidRDefault="005F51F0" w:rsidP="005F51F0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302EC3B36E5844AA85DC20A507B53957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10B1AFE" w14:textId="77777777" w:rsidR="005F51F0" w:rsidRPr="00A36733" w:rsidRDefault="005F51F0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 w:rsidRPr="00DF7991">
        <w:rPr>
          <w:b/>
          <w:bCs/>
        </w:rPr>
        <w:t>W celu wypełnienia kolorem obiektu korzystamy z</w:t>
      </w:r>
      <w:r>
        <w:rPr>
          <w:b/>
          <w:bCs/>
        </w:rPr>
        <w:t>:</w:t>
      </w:r>
    </w:p>
    <w:p w14:paraId="12175E5D" w14:textId="6E669ACE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298681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Narzędzia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Środki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Artystyczne</w:t>
      </w:r>
      <w:proofErr w:type="spellEnd"/>
    </w:p>
    <w:p w14:paraId="258BD254" w14:textId="409D6D1F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231765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 xml:space="preserve">Menu </w:t>
      </w:r>
      <w:proofErr w:type="spellStart"/>
      <w:r w:rsidR="005F51F0" w:rsidRPr="009046F8">
        <w:rPr>
          <w:lang w:val="en-US"/>
        </w:rPr>
        <w:t>Układ</w:t>
      </w:r>
      <w:proofErr w:type="spellEnd"/>
    </w:p>
    <w:p w14:paraId="0010B15E" w14:textId="1B43C98D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530085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Paska</w:t>
      </w:r>
      <w:proofErr w:type="spellEnd"/>
      <w:r w:rsidR="005F51F0" w:rsidRPr="009046F8">
        <w:rPr>
          <w:lang w:val="en-US"/>
        </w:rPr>
        <w:t xml:space="preserve"> Toolbox</w:t>
      </w:r>
    </w:p>
    <w:p w14:paraId="1B711641" w14:textId="04D9F96B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1322549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Paska</w:t>
      </w:r>
      <w:proofErr w:type="spellEnd"/>
      <w:r w:rsidR="005F51F0" w:rsidRPr="009046F8">
        <w:rPr>
          <w:lang w:val="en-US"/>
        </w:rPr>
        <w:t xml:space="preserve"> Paleta </w:t>
      </w:r>
      <w:proofErr w:type="spellStart"/>
      <w:r w:rsidR="005F51F0" w:rsidRPr="009046F8">
        <w:rPr>
          <w:lang w:val="en-US"/>
        </w:rPr>
        <w:t>Kolorów</w:t>
      </w:r>
      <w:proofErr w:type="spellEnd"/>
    </w:p>
    <w:p w14:paraId="0BF33D7E" w14:textId="11795D58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47475530"/>
          <w:placeholder>
            <w:docPart w:val="044F8C50534F4680AD4C28F998D5EFBD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9536CAF" w14:textId="77777777" w:rsidR="005F51F0" w:rsidRPr="00647656" w:rsidRDefault="005F51F0" w:rsidP="005F51F0">
      <w:pPr>
        <w:tabs>
          <w:tab w:val="num" w:pos="720"/>
        </w:tabs>
        <w:ind w:left="360"/>
        <w:rPr>
          <w:sz w:val="8"/>
          <w:szCs w:val="8"/>
          <w:lang w:val="en-US"/>
        </w:rPr>
      </w:pPr>
    </w:p>
    <w:p w14:paraId="396A4BAD" w14:textId="052A248C" w:rsidR="005F51F0" w:rsidRPr="005F51F0" w:rsidRDefault="005F51F0" w:rsidP="005F51F0">
      <w:pPr>
        <w:pStyle w:val="Akapitzlist"/>
        <w:numPr>
          <w:ilvl w:val="0"/>
          <w:numId w:val="3"/>
        </w:numPr>
        <w:rPr>
          <w:b/>
          <w:bCs/>
        </w:rPr>
      </w:pPr>
      <w:r w:rsidRPr="005F51F0">
        <w:rPr>
          <w:b/>
          <w:bCs/>
        </w:rPr>
        <w:t xml:space="preserve">Jakie formaty plików można otwierać bezpośrednio  w programie </w:t>
      </w:r>
      <w:proofErr w:type="spellStart"/>
      <w:r w:rsidRPr="005F51F0">
        <w:rPr>
          <w:b/>
          <w:bCs/>
        </w:rPr>
        <w:t>CorelDraw</w:t>
      </w:r>
      <w:proofErr w:type="spellEnd"/>
      <w:r w:rsidRPr="005F51F0">
        <w:rPr>
          <w:b/>
          <w:bCs/>
        </w:rPr>
        <w:t>?</w:t>
      </w:r>
    </w:p>
    <w:p w14:paraId="7491577F" w14:textId="57407FD1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92569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>JAVA</w:t>
      </w:r>
    </w:p>
    <w:p w14:paraId="06D6A2D1" w14:textId="20EAE204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851095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>CDR</w:t>
      </w:r>
    </w:p>
    <w:p w14:paraId="7330F32E" w14:textId="67339007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460405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>PCT</w:t>
      </w:r>
    </w:p>
    <w:p w14:paraId="37EE21F3" w14:textId="499A7400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3556237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>AI</w:t>
      </w:r>
    </w:p>
    <w:p w14:paraId="0D8AD089" w14:textId="32DE290A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17188999"/>
          <w:placeholder>
            <w:docPart w:val="8EC5C1A934B54A84949F7680E2A926F6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7D442C" w14:textId="146B74DA" w:rsidR="005F51F0" w:rsidRPr="00A36733" w:rsidRDefault="005F51F0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 w:rsidRPr="001924AF">
        <w:rPr>
          <w:b/>
          <w:bCs/>
        </w:rPr>
        <w:t xml:space="preserve">Obiekty w programie </w:t>
      </w:r>
      <w:proofErr w:type="spellStart"/>
      <w:r w:rsidRPr="001924AF">
        <w:rPr>
          <w:b/>
          <w:bCs/>
        </w:rPr>
        <w:t>CorelDraw</w:t>
      </w:r>
      <w:proofErr w:type="spellEnd"/>
      <w:r w:rsidRPr="001924AF">
        <w:rPr>
          <w:b/>
          <w:bCs/>
        </w:rPr>
        <w:t xml:space="preserve"> można zaznaczać w następujące sposoby:</w:t>
      </w:r>
    </w:p>
    <w:p w14:paraId="70AD3A93" w14:textId="68066452" w:rsidR="005F51F0" w:rsidRDefault="009046F8" w:rsidP="009046F8">
      <w:pPr>
        <w:suppressAutoHyphens w:val="0"/>
        <w:snapToGrid w:val="0"/>
        <w:ind w:left="105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4508089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Klikając na wybrane obiekty z przytrzymanym klawiszem SHIFT</w:t>
      </w:r>
    </w:p>
    <w:p w14:paraId="40AD1D80" w14:textId="28AC3B93" w:rsidR="005F51F0" w:rsidRPr="00A36733" w:rsidRDefault="009046F8" w:rsidP="009046F8">
      <w:pPr>
        <w:suppressAutoHyphens w:val="0"/>
        <w:snapToGrid w:val="0"/>
        <w:ind w:left="105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8433943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1924AF">
        <w:t xml:space="preserve"> </w:t>
      </w:r>
      <w:r w:rsidR="005F51F0" w:rsidRPr="001924AF">
        <w:t>Klikając na wybrane obiekty z przytrzymanym klawiszem ALT</w:t>
      </w:r>
    </w:p>
    <w:p w14:paraId="4C519A54" w14:textId="7B6A2CE9" w:rsidR="005F51F0" w:rsidRPr="00A36733" w:rsidRDefault="009046F8" w:rsidP="009046F8">
      <w:pPr>
        <w:suppressAutoHyphens w:val="0"/>
        <w:snapToGrid w:val="0"/>
        <w:ind w:left="105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691166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1924AF">
        <w:t xml:space="preserve"> </w:t>
      </w:r>
      <w:r w:rsidR="005F51F0" w:rsidRPr="001924AF">
        <w:t>Stosując narzędzie pisak</w:t>
      </w:r>
    </w:p>
    <w:p w14:paraId="719A78C1" w14:textId="0D80485F" w:rsidR="005F51F0" w:rsidRPr="00A36733" w:rsidRDefault="009046F8" w:rsidP="009046F8">
      <w:pPr>
        <w:suppressAutoHyphens w:val="0"/>
        <w:snapToGrid w:val="0"/>
        <w:ind w:left="105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532421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1924AF">
        <w:t xml:space="preserve"> </w:t>
      </w:r>
      <w:r w:rsidR="005F51F0" w:rsidRPr="001924AF">
        <w:t>Stosując narzędzie wska</w:t>
      </w:r>
      <w:r w:rsidR="005F51F0">
        <w:t>ź</w:t>
      </w:r>
      <w:r w:rsidR="005F51F0" w:rsidRPr="001924AF">
        <w:t>nik</w:t>
      </w:r>
    </w:p>
    <w:p w14:paraId="216ECF5E" w14:textId="4B791F54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19439951"/>
          <w:placeholder>
            <w:docPart w:val="9815FD3F20B24E5A9C9FCA91D4C439D7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A2DCBE0" w14:textId="77777777" w:rsidR="005F51F0" w:rsidRPr="000E1A5F" w:rsidRDefault="005F51F0" w:rsidP="005F51F0">
      <w:pPr>
        <w:pStyle w:val="Akapitzlist"/>
        <w:numPr>
          <w:ilvl w:val="0"/>
          <w:numId w:val="3"/>
        </w:numPr>
        <w:rPr>
          <w:b/>
          <w:bCs/>
        </w:rPr>
      </w:pPr>
      <w:r w:rsidRPr="000E1A5F">
        <w:rPr>
          <w:b/>
          <w:bCs/>
        </w:rPr>
        <w:t xml:space="preserve">Tworząc nowy dokument możesz </w:t>
      </w:r>
      <w:r>
        <w:rPr>
          <w:b/>
          <w:bCs/>
        </w:rPr>
        <w:t>dokonać ustawień</w:t>
      </w:r>
      <w:r w:rsidRPr="000E1A5F">
        <w:rPr>
          <w:b/>
          <w:bCs/>
        </w:rPr>
        <w:t>:</w:t>
      </w:r>
    </w:p>
    <w:p w14:paraId="29F32D36" w14:textId="1DC79C74" w:rsidR="005F51F0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690278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rozmiar strony</w:t>
      </w:r>
    </w:p>
    <w:p w14:paraId="711A4C7A" w14:textId="28E4F55C" w:rsidR="005F51F0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587399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liczba stron</w:t>
      </w:r>
    </w:p>
    <w:p w14:paraId="18F4D8B0" w14:textId="56D0CD2B" w:rsidR="005F51F0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348623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orientacja strony (pionowa/pozioma)</w:t>
      </w:r>
    </w:p>
    <w:p w14:paraId="04298EDD" w14:textId="53A1E62E" w:rsidR="005F51F0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530367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 w:rsidR="005F51F0">
        <w:t>html</w:t>
      </w:r>
      <w:proofErr w:type="spellEnd"/>
      <w:r w:rsidR="005F51F0">
        <w:t xml:space="preserve"> </w:t>
      </w:r>
      <w:proofErr w:type="spellStart"/>
      <w:r w:rsidR="005F51F0">
        <w:t>doctype</w:t>
      </w:r>
      <w:proofErr w:type="spellEnd"/>
    </w:p>
    <w:p w14:paraId="7F1683F0" w14:textId="36A65470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99330596"/>
          <w:placeholder>
            <w:docPart w:val="C00182652EA1407FAFA67046ADFF4C11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B16ED86" w14:textId="406D6714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40183C8A" w14:textId="7CD73E8A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68872E1D" w14:textId="250103A6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32F5CD79" w14:textId="77777777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</w:p>
    <w:p w14:paraId="2D1D4C13" w14:textId="77777777" w:rsidR="005F51F0" w:rsidRPr="007B28E4" w:rsidRDefault="005F51F0" w:rsidP="005F51F0">
      <w:pPr>
        <w:rPr>
          <w:sz w:val="8"/>
          <w:szCs w:val="8"/>
        </w:rPr>
      </w:pPr>
    </w:p>
    <w:p w14:paraId="7B8855FA" w14:textId="77777777" w:rsidR="00973564" w:rsidRPr="00A36733" w:rsidRDefault="00973564" w:rsidP="00973564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 xml:space="preserve">Do narzędzi </w:t>
      </w:r>
      <w:proofErr w:type="spellStart"/>
      <w:r>
        <w:rPr>
          <w:b/>
          <w:bCs/>
        </w:rPr>
        <w:t>prgramu</w:t>
      </w:r>
      <w:proofErr w:type="spellEnd"/>
      <w:r>
        <w:rPr>
          <w:b/>
          <w:bCs/>
        </w:rPr>
        <w:t xml:space="preserve"> Corel należą:</w:t>
      </w:r>
    </w:p>
    <w:p w14:paraId="38575C98" w14:textId="20BDE597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2683377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Łącznik</w:t>
      </w:r>
      <w:proofErr w:type="spellEnd"/>
      <w:r w:rsidR="00973564"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prostoliniowy</w:t>
      </w:r>
      <w:proofErr w:type="spellEnd"/>
    </w:p>
    <w:p w14:paraId="0A8807F7" w14:textId="76752355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6109265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Pipeta</w:t>
      </w:r>
      <w:proofErr w:type="spellEnd"/>
      <w:r w:rsidR="00973564"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kolorów</w:t>
      </w:r>
      <w:proofErr w:type="spellEnd"/>
    </w:p>
    <w:p w14:paraId="1FA652EB" w14:textId="1E1B21A3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074230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Podajnik</w:t>
      </w:r>
      <w:proofErr w:type="spellEnd"/>
    </w:p>
    <w:p w14:paraId="4AC7C016" w14:textId="48DB365B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555521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Tabela</w:t>
      </w:r>
      <w:proofErr w:type="spellEnd"/>
    </w:p>
    <w:p w14:paraId="203EC3C9" w14:textId="6B963368" w:rsidR="001A31EE" w:rsidRPr="00647656" w:rsidRDefault="001A31EE" w:rsidP="001A31EE">
      <w:pPr>
        <w:pStyle w:val="Tekstkomentarza"/>
        <w:spacing w:before="60" w:after="60"/>
        <w:ind w:left="3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36222914"/>
          <w:placeholder>
            <w:docPart w:val="FB6EB79656FC445A8A3BC30F0515AF8C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54ECBDA" w14:textId="77777777" w:rsidR="00973564" w:rsidRPr="000E1A5F" w:rsidRDefault="00973564" w:rsidP="00973564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Skrót </w:t>
      </w:r>
      <w:proofErr w:type="spellStart"/>
      <w:r>
        <w:rPr>
          <w:b/>
          <w:bCs/>
        </w:rPr>
        <w:t>ctrl+D</w:t>
      </w:r>
      <w:proofErr w:type="spellEnd"/>
      <w:r>
        <w:rPr>
          <w:b/>
          <w:bCs/>
        </w:rPr>
        <w:t xml:space="preserve"> powoduje</w:t>
      </w:r>
      <w:r w:rsidRPr="006374C6">
        <w:rPr>
          <w:b/>
          <w:bCs/>
        </w:rPr>
        <w:t>:</w:t>
      </w:r>
    </w:p>
    <w:p w14:paraId="7AEF4A53" w14:textId="75EAD8CD" w:rsidR="00973564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34335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73564">
        <w:t>powtórzenie ostatniej operacji</w:t>
      </w:r>
    </w:p>
    <w:p w14:paraId="49035414" w14:textId="06958B9B" w:rsidR="00973564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397929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73564">
        <w:t>kopiowanie cykliczne obiektu</w:t>
      </w:r>
    </w:p>
    <w:p w14:paraId="1FBD5BE8" w14:textId="00E892D2" w:rsidR="00973564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06637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73564">
        <w:t>rysowanie ortogonalnej linii</w:t>
      </w:r>
    </w:p>
    <w:p w14:paraId="3E7BA88D" w14:textId="050F0E79" w:rsidR="00973564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414887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73564">
        <w:t xml:space="preserve">redukcję liczby punktów </w:t>
      </w:r>
      <w:proofErr w:type="spellStart"/>
      <w:r w:rsidR="00973564">
        <w:t>kstałtu</w:t>
      </w:r>
      <w:proofErr w:type="spellEnd"/>
    </w:p>
    <w:p w14:paraId="5FFDA20D" w14:textId="06EDC95E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44037604"/>
          <w:placeholder>
            <w:docPart w:val="5BEF5C7D06354B4FAE8EDAC095B0D5A8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21921E2" w14:textId="77777777" w:rsidR="00973564" w:rsidRPr="007B28E4" w:rsidRDefault="00973564" w:rsidP="00973564">
      <w:pPr>
        <w:rPr>
          <w:sz w:val="8"/>
          <w:szCs w:val="8"/>
        </w:rPr>
      </w:pPr>
    </w:p>
    <w:p w14:paraId="0935B8D7" w14:textId="77777777" w:rsidR="00973564" w:rsidRPr="00A36733" w:rsidRDefault="00973564" w:rsidP="00973564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 xml:space="preserve">Definicje wyglądu obiektów można </w:t>
      </w:r>
      <w:proofErr w:type="spellStart"/>
      <w:r>
        <w:rPr>
          <w:b/>
          <w:bCs/>
        </w:rPr>
        <w:t>zapisaywać</w:t>
      </w:r>
      <w:proofErr w:type="spellEnd"/>
      <w:r>
        <w:rPr>
          <w:b/>
          <w:bCs/>
        </w:rPr>
        <w:t xml:space="preserve"> jako:</w:t>
      </w:r>
    </w:p>
    <w:p w14:paraId="6D00CC7F" w14:textId="6913A8A9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249106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Pipeta</w:t>
      </w:r>
      <w:proofErr w:type="spellEnd"/>
      <w:r w:rsidR="00973564"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kolorów</w:t>
      </w:r>
      <w:proofErr w:type="spellEnd"/>
    </w:p>
    <w:p w14:paraId="52B20D69" w14:textId="71B7553B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69770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Poradnik</w:t>
      </w:r>
      <w:proofErr w:type="spellEnd"/>
    </w:p>
    <w:p w14:paraId="13B956EE" w14:textId="26F59119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78760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973564" w:rsidRPr="009046F8">
        <w:rPr>
          <w:lang w:val="en-US"/>
        </w:rPr>
        <w:t>Help</w:t>
      </w:r>
    </w:p>
    <w:p w14:paraId="48489D83" w14:textId="098B8C5F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902602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973564" w:rsidRPr="009046F8">
        <w:rPr>
          <w:lang w:val="en-US"/>
        </w:rPr>
        <w:t>Styl</w:t>
      </w:r>
      <w:proofErr w:type="spellEnd"/>
    </w:p>
    <w:p w14:paraId="5B7CDB80" w14:textId="6FD19011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44255701"/>
          <w:placeholder>
            <w:docPart w:val="12267E6C419A493784C82D74DE13C828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7FC2DFF" w14:textId="0D1C4D87" w:rsidR="005F51F0" w:rsidRPr="00A36733" w:rsidRDefault="005F51F0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 xml:space="preserve">Do kreślenia krzywych w </w:t>
      </w:r>
      <w:proofErr w:type="spellStart"/>
      <w:r>
        <w:rPr>
          <w:b/>
          <w:bCs/>
        </w:rPr>
        <w:t>programiw</w:t>
      </w:r>
      <w:proofErr w:type="spellEnd"/>
      <w:r>
        <w:rPr>
          <w:b/>
          <w:bCs/>
        </w:rPr>
        <w:t xml:space="preserve"> Corel możemy używać narzędzi:</w:t>
      </w:r>
    </w:p>
    <w:p w14:paraId="007D7937" w14:textId="3F93CB6E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265328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Rysunek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odręczny</w:t>
      </w:r>
      <w:proofErr w:type="spellEnd"/>
    </w:p>
    <w:p w14:paraId="689FE3D5" w14:textId="2BBBD994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129302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5F51F0" w:rsidRPr="009046F8">
        <w:rPr>
          <w:lang w:val="en-US"/>
        </w:rPr>
        <w:t>Bezier</w:t>
      </w:r>
    </w:p>
    <w:p w14:paraId="58F44CB4" w14:textId="4C7CAAD8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836082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Wypełnienie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interaktywne</w:t>
      </w:r>
      <w:proofErr w:type="spellEnd"/>
    </w:p>
    <w:p w14:paraId="2F2F7107" w14:textId="53DB5D4C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248739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Linia</w:t>
      </w:r>
      <w:proofErr w:type="spellEnd"/>
      <w:r w:rsidR="005F51F0" w:rsidRPr="009046F8">
        <w:rPr>
          <w:lang w:val="en-US"/>
        </w:rPr>
        <w:t xml:space="preserve"> b-</w:t>
      </w:r>
      <w:proofErr w:type="spellStart"/>
      <w:r w:rsidR="005F51F0" w:rsidRPr="009046F8">
        <w:rPr>
          <w:lang w:val="en-US"/>
        </w:rPr>
        <w:t>sklejana</w:t>
      </w:r>
      <w:proofErr w:type="spellEnd"/>
    </w:p>
    <w:p w14:paraId="3A72A6FC" w14:textId="16DF67B4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374474507"/>
          <w:placeholder>
            <w:docPart w:val="CA0238BD0A6141FC8B691993CD9D5C8B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1C4D001" w14:textId="3ECFF848" w:rsidR="00FE46A7" w:rsidRPr="00FE46A7" w:rsidRDefault="00FE46A7" w:rsidP="00FE46A7">
      <w:pPr>
        <w:pStyle w:val="Akapitzlist"/>
        <w:numPr>
          <w:ilvl w:val="0"/>
          <w:numId w:val="3"/>
        </w:numPr>
        <w:rPr>
          <w:b/>
          <w:bCs/>
        </w:rPr>
      </w:pPr>
      <w:r w:rsidRPr="00FE46A7">
        <w:rPr>
          <w:b/>
          <w:bCs/>
        </w:rPr>
        <w:t>Tworząc nowy dokument możesz wybrać wzorzec:</w:t>
      </w:r>
    </w:p>
    <w:p w14:paraId="1E551C89" w14:textId="0BFFF873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62003490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FE46A7" w:rsidRPr="009046F8">
        <w:rPr>
          <w:lang w:val="en-US"/>
        </w:rPr>
        <w:t>Internet</w:t>
      </w:r>
    </w:p>
    <w:p w14:paraId="423477A8" w14:textId="34E4A3BF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59845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r w:rsidR="00FE46A7" w:rsidRPr="009046F8">
        <w:rPr>
          <w:lang w:val="en-US"/>
        </w:rPr>
        <w:t>Tablet</w:t>
      </w:r>
    </w:p>
    <w:p w14:paraId="71DF313C" w14:textId="3DBBE6E6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6049301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FE46A7" w:rsidRPr="009046F8">
        <w:rPr>
          <w:lang w:val="en-US"/>
        </w:rPr>
        <w:t>Plakat</w:t>
      </w:r>
      <w:proofErr w:type="spellEnd"/>
    </w:p>
    <w:p w14:paraId="1A70B666" w14:textId="018CCBD0" w:rsidR="00973564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88817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FE46A7" w:rsidRPr="009046F8">
        <w:rPr>
          <w:lang w:val="en-US"/>
        </w:rPr>
        <w:t>Domyślnie</w:t>
      </w:r>
      <w:proofErr w:type="spellEnd"/>
      <w:r w:rsidR="00FE46A7" w:rsidRPr="009046F8">
        <w:rPr>
          <w:lang w:val="en-US"/>
        </w:rPr>
        <w:t xml:space="preserve"> CMYK</w:t>
      </w:r>
    </w:p>
    <w:p w14:paraId="72016453" w14:textId="5CD77D74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480276291"/>
          <w:placeholder>
            <w:docPart w:val="29E24252A43144CDA41E2005E52F3F2B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D9F2FF1" w14:textId="77777777" w:rsidR="00973564" w:rsidRPr="00647656" w:rsidRDefault="00973564" w:rsidP="00973564">
      <w:pPr>
        <w:ind w:left="360"/>
        <w:rPr>
          <w:sz w:val="8"/>
          <w:szCs w:val="8"/>
          <w:lang w:val="en-US"/>
        </w:rPr>
      </w:pPr>
    </w:p>
    <w:p w14:paraId="67C30BB8" w14:textId="5BDE2C21" w:rsidR="005F51F0" w:rsidRPr="00A36733" w:rsidRDefault="005F51F0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 xml:space="preserve">Jeśli chcesz dodać do prawego panelu opcje w oknie </w:t>
      </w:r>
      <w:proofErr w:type="spellStart"/>
      <w:r>
        <w:rPr>
          <w:b/>
          <w:bCs/>
        </w:rPr>
        <w:t>dokowalnym</w:t>
      </w:r>
      <w:proofErr w:type="spellEnd"/>
      <w:r>
        <w:rPr>
          <w:b/>
          <w:bCs/>
        </w:rPr>
        <w:t xml:space="preserve"> to:</w:t>
      </w:r>
    </w:p>
    <w:p w14:paraId="40A58861" w14:textId="346DDA5B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57075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klikasz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prawym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klawiszem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myszy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wybierasz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otwórz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obiekt</w:t>
      </w:r>
      <w:proofErr w:type="spellEnd"/>
    </w:p>
    <w:p w14:paraId="296DD8B7" w14:textId="6639D5EE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1281523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rysujesz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prostokąt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i</w:t>
      </w:r>
      <w:proofErr w:type="spellEnd"/>
      <w:r w:rsidR="005F51F0" w:rsidRPr="009046F8">
        <w:rPr>
          <w:lang w:val="en-US"/>
        </w:rPr>
        <w:t xml:space="preserve"> go </w:t>
      </w:r>
      <w:proofErr w:type="spellStart"/>
      <w:r w:rsidR="005F51F0" w:rsidRPr="009046F8">
        <w:rPr>
          <w:lang w:val="en-US"/>
        </w:rPr>
        <w:t>wypełniasz</w:t>
      </w:r>
      <w:proofErr w:type="spellEnd"/>
    </w:p>
    <w:p w14:paraId="761FB866" w14:textId="656FB1CE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5205083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klikasz</w:t>
      </w:r>
      <w:proofErr w:type="spellEnd"/>
      <w:r w:rsidR="005F51F0" w:rsidRPr="009046F8">
        <w:rPr>
          <w:lang w:val="en-US"/>
        </w:rPr>
        <w:t xml:space="preserve"> menu </w:t>
      </w:r>
      <w:proofErr w:type="spellStart"/>
      <w:r w:rsidR="005F51F0" w:rsidRPr="009046F8">
        <w:rPr>
          <w:lang w:val="en-US"/>
        </w:rPr>
        <w:t>Okno</w:t>
      </w:r>
      <w:proofErr w:type="spellEnd"/>
      <w:r w:rsidR="005F51F0" w:rsidRPr="009046F8">
        <w:rPr>
          <w:lang w:val="en-US"/>
        </w:rPr>
        <w:t xml:space="preserve"> - </w:t>
      </w:r>
      <w:proofErr w:type="spellStart"/>
      <w:r w:rsidR="005F51F0" w:rsidRPr="009046F8">
        <w:rPr>
          <w:lang w:val="en-US"/>
        </w:rPr>
        <w:t>Dokery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wybierasz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stosowne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okno</w:t>
      </w:r>
      <w:proofErr w:type="spellEnd"/>
    </w:p>
    <w:p w14:paraId="39F20BAE" w14:textId="322347DD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45938330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klikasz</w:t>
      </w:r>
      <w:proofErr w:type="spellEnd"/>
      <w:r w:rsidR="005F51F0" w:rsidRPr="009046F8">
        <w:rPr>
          <w:lang w:val="en-US"/>
        </w:rPr>
        <w:t xml:space="preserve"> w menu </w:t>
      </w:r>
      <w:proofErr w:type="spellStart"/>
      <w:r w:rsidR="005F51F0" w:rsidRPr="009046F8">
        <w:rPr>
          <w:lang w:val="en-US"/>
        </w:rPr>
        <w:t>Widok</w:t>
      </w:r>
      <w:proofErr w:type="spellEnd"/>
      <w:r w:rsidR="005F51F0" w:rsidRPr="009046F8">
        <w:rPr>
          <w:lang w:val="en-US"/>
        </w:rPr>
        <w:t xml:space="preserve"> – </w:t>
      </w:r>
      <w:proofErr w:type="spellStart"/>
      <w:r w:rsidR="005F51F0" w:rsidRPr="009046F8">
        <w:rPr>
          <w:lang w:val="en-US"/>
        </w:rPr>
        <w:t>Szkielet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wybierasz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okno</w:t>
      </w:r>
      <w:proofErr w:type="spellEnd"/>
    </w:p>
    <w:p w14:paraId="33161A72" w14:textId="0C351C25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24839098"/>
          <w:placeholder>
            <w:docPart w:val="F236AA9632A64CE7B8EBDD01DEEFAEAE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288230E" w14:textId="77777777" w:rsidR="005F51F0" w:rsidRPr="00647656" w:rsidRDefault="005F51F0" w:rsidP="005F51F0">
      <w:pPr>
        <w:ind w:left="360"/>
        <w:rPr>
          <w:sz w:val="8"/>
          <w:szCs w:val="8"/>
          <w:lang w:val="en-US"/>
        </w:rPr>
      </w:pPr>
    </w:p>
    <w:p w14:paraId="5BB5A162" w14:textId="77777777" w:rsidR="005F51F0" w:rsidRPr="00A36733" w:rsidRDefault="005F51F0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 w:rsidRPr="00DF7991">
        <w:rPr>
          <w:b/>
          <w:bCs/>
        </w:rPr>
        <w:t>W celu wypełnienia kolorem obiektu korzystamy z</w:t>
      </w:r>
      <w:r>
        <w:rPr>
          <w:b/>
          <w:bCs/>
        </w:rPr>
        <w:t>:</w:t>
      </w:r>
    </w:p>
    <w:p w14:paraId="61FD0983" w14:textId="6C5FC8F2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02065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Użycie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paska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właściwości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Tekst</w:t>
      </w:r>
      <w:proofErr w:type="spellEnd"/>
    </w:p>
    <w:p w14:paraId="4362C96C" w14:textId="39AF7DB4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7768412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Narzędzia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Wymiar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Równoległy</w:t>
      </w:r>
      <w:proofErr w:type="spellEnd"/>
    </w:p>
    <w:p w14:paraId="3FD5FE1D" w14:textId="0FF8C84B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443452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Narzędzia</w:t>
      </w:r>
      <w:proofErr w:type="spellEnd"/>
      <w:r w:rsidR="005F51F0" w:rsidRPr="009046F8">
        <w:rPr>
          <w:lang w:val="en-US"/>
        </w:rPr>
        <w:t xml:space="preserve"> Pole </w:t>
      </w:r>
      <w:proofErr w:type="spellStart"/>
      <w:r w:rsidR="005F51F0" w:rsidRPr="009046F8">
        <w:rPr>
          <w:lang w:val="en-US"/>
        </w:rPr>
        <w:t>tekstowe</w:t>
      </w:r>
      <w:proofErr w:type="spellEnd"/>
    </w:p>
    <w:p w14:paraId="0F827C20" w14:textId="7BC05E7C" w:rsidR="005F51F0" w:rsidRPr="009046F8" w:rsidRDefault="009046F8" w:rsidP="009046F8">
      <w:pPr>
        <w:suppressAutoHyphens w:val="0"/>
        <w:snapToGrid w:val="0"/>
        <w:ind w:left="1080"/>
        <w:rPr>
          <w:lang w:val="en-US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7157755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Zaznaczenie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tekstu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i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kliknięcia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na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niego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prawym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klawiszem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myszy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oraz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wybór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właściwego</w:t>
      </w:r>
      <w:proofErr w:type="spellEnd"/>
      <w:r w:rsidR="005F51F0" w:rsidRPr="009046F8">
        <w:rPr>
          <w:lang w:val="en-US"/>
        </w:rPr>
        <w:t xml:space="preserve"> </w:t>
      </w:r>
      <w:proofErr w:type="spellStart"/>
      <w:r w:rsidR="005F51F0" w:rsidRPr="009046F8">
        <w:rPr>
          <w:lang w:val="en-US"/>
        </w:rPr>
        <w:t>narzędzia</w:t>
      </w:r>
      <w:proofErr w:type="spellEnd"/>
    </w:p>
    <w:p w14:paraId="1DD084CD" w14:textId="374F7BE2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16343788"/>
          <w:placeholder>
            <w:docPart w:val="0E1C2023E920431BADDF612B58CAB614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B2D1ED7" w14:textId="6D051158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767744BE" w14:textId="58951CE4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6B823802" w14:textId="7DAB951E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3A848B6C" w14:textId="09E57AE4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43A82956" w14:textId="25469E09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21299849" w14:textId="53C3FA44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2064E310" w14:textId="5967A6EA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787B517F" w14:textId="2DF263F5" w:rsidR="001A31EE" w:rsidRDefault="001A31EE" w:rsidP="001A31EE">
      <w:pPr>
        <w:pStyle w:val="Tekstkomentarza"/>
        <w:spacing w:before="60" w:after="60"/>
        <w:jc w:val="right"/>
        <w:rPr>
          <w:b/>
          <w:i/>
        </w:rPr>
      </w:pPr>
    </w:p>
    <w:p w14:paraId="0F849EC9" w14:textId="77777777" w:rsidR="005F51F0" w:rsidRPr="00647656" w:rsidRDefault="005F51F0" w:rsidP="005F51F0">
      <w:pPr>
        <w:tabs>
          <w:tab w:val="num" w:pos="720"/>
        </w:tabs>
        <w:ind w:left="360"/>
        <w:rPr>
          <w:sz w:val="8"/>
          <w:szCs w:val="8"/>
          <w:lang w:val="en-US"/>
        </w:rPr>
      </w:pPr>
    </w:p>
    <w:p w14:paraId="6DCC3F9C" w14:textId="77777777" w:rsidR="005F51F0" w:rsidRPr="00624C40" w:rsidRDefault="005F51F0" w:rsidP="005F51F0">
      <w:pPr>
        <w:pStyle w:val="Akapitzlist"/>
        <w:numPr>
          <w:ilvl w:val="0"/>
          <w:numId w:val="3"/>
        </w:numPr>
        <w:rPr>
          <w:b/>
          <w:bCs/>
        </w:rPr>
      </w:pPr>
      <w:r w:rsidRPr="004D0310">
        <w:rPr>
          <w:b/>
          <w:bCs/>
        </w:rPr>
        <w:t xml:space="preserve">Rodzaje przeźroczystości dostępne w programie </w:t>
      </w:r>
      <w:proofErr w:type="spellStart"/>
      <w:r w:rsidRPr="004D0310">
        <w:rPr>
          <w:b/>
          <w:bCs/>
        </w:rPr>
        <w:t>CorelDraw</w:t>
      </w:r>
      <w:proofErr w:type="spellEnd"/>
      <w:r w:rsidRPr="004D0310">
        <w:rPr>
          <w:b/>
          <w:bCs/>
        </w:rPr>
        <w:t xml:space="preserve"> to przeźroczystość:</w:t>
      </w:r>
    </w:p>
    <w:p w14:paraId="4FB14586" w14:textId="5AFA82C6" w:rsidR="005F51F0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121563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tonalna</w:t>
      </w:r>
    </w:p>
    <w:p w14:paraId="5EC4F746" w14:textId="3737755E" w:rsidR="005F51F0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0811415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4D0310">
        <w:t xml:space="preserve"> </w:t>
      </w:r>
      <w:r w:rsidR="005F51F0" w:rsidRPr="004D0310">
        <w:t>desenia wektorowego</w:t>
      </w:r>
    </w:p>
    <w:p w14:paraId="454F3137" w14:textId="1CEC7DE0" w:rsidR="005F51F0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410970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4D0310">
        <w:t xml:space="preserve"> </w:t>
      </w:r>
      <w:r w:rsidR="005F51F0" w:rsidRPr="004D0310">
        <w:t>niejednorodna</w:t>
      </w:r>
    </w:p>
    <w:p w14:paraId="0A1FDD55" w14:textId="2F30A263" w:rsidR="005F51F0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602109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desenia z mapy bitowej</w:t>
      </w:r>
    </w:p>
    <w:p w14:paraId="638374A0" w14:textId="11F0B4E5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2387913"/>
          <w:placeholder>
            <w:docPart w:val="3DC94D0DDF8644FFB76C695088AF65FB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AD76F6D" w14:textId="77777777" w:rsidR="005F51F0" w:rsidRPr="000E1A5F" w:rsidRDefault="005F51F0" w:rsidP="005F51F0">
      <w:pPr>
        <w:pStyle w:val="Akapitzlist"/>
        <w:numPr>
          <w:ilvl w:val="0"/>
          <w:numId w:val="3"/>
        </w:numPr>
        <w:rPr>
          <w:b/>
          <w:bCs/>
        </w:rPr>
      </w:pPr>
      <w:r w:rsidRPr="006374C6">
        <w:rPr>
          <w:b/>
          <w:bCs/>
        </w:rPr>
        <w:t>Punkty kontrolne dodajemy stosując narzędzie:</w:t>
      </w:r>
    </w:p>
    <w:p w14:paraId="55DA7B3E" w14:textId="24972892" w:rsidR="005F51F0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3182919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374C6">
        <w:t xml:space="preserve"> </w:t>
      </w:r>
      <w:r w:rsidR="005F51F0" w:rsidRPr="006374C6">
        <w:t>Interakcyjne wypełnienie</w:t>
      </w:r>
    </w:p>
    <w:p w14:paraId="39B6E0C6" w14:textId="3C650E00" w:rsidR="005F51F0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510609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5F51F0">
        <w:t>Kadrowanie</w:t>
      </w:r>
    </w:p>
    <w:p w14:paraId="37D9F14F" w14:textId="1FFB09B5" w:rsidR="005F51F0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0947944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374C6">
        <w:t xml:space="preserve"> </w:t>
      </w:r>
      <w:r w:rsidR="005F51F0" w:rsidRPr="006374C6">
        <w:t>Linia</w:t>
      </w:r>
    </w:p>
    <w:p w14:paraId="3F0B3453" w14:textId="2CCE20CC" w:rsidR="005F51F0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153111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Pr="006374C6">
        <w:t xml:space="preserve"> </w:t>
      </w:r>
      <w:r w:rsidR="005F51F0" w:rsidRPr="006374C6">
        <w:t>Kształt</w:t>
      </w:r>
    </w:p>
    <w:p w14:paraId="451E1B41" w14:textId="280EED46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853161555"/>
          <w:placeholder>
            <w:docPart w:val="D8AEE2B811C247C79B90B6C5FC706696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237DFAD" w14:textId="77777777" w:rsidR="005F51F0" w:rsidRPr="007B28E4" w:rsidRDefault="005F51F0" w:rsidP="005F51F0">
      <w:pPr>
        <w:rPr>
          <w:sz w:val="8"/>
          <w:szCs w:val="8"/>
        </w:rPr>
      </w:pPr>
    </w:p>
    <w:p w14:paraId="4B9045E6" w14:textId="22064938" w:rsidR="009D4F69" w:rsidRPr="000E1A5F" w:rsidRDefault="009D4F69" w:rsidP="009D4F69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Rodzaje tekstu, możliwe do utworzenia w programie Corel Draw to</w:t>
      </w:r>
      <w:r w:rsidRPr="006374C6">
        <w:rPr>
          <w:b/>
          <w:bCs/>
        </w:rPr>
        <w:t>:</w:t>
      </w:r>
    </w:p>
    <w:p w14:paraId="78D66F6E" w14:textId="031ED00C" w:rsidR="009D4F69" w:rsidRPr="00647656" w:rsidRDefault="009046F8" w:rsidP="009046F8">
      <w:pPr>
        <w:suppressAutoHyphens w:val="0"/>
        <w:snapToGrid w:val="0"/>
        <w:ind w:left="993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515506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D4F69">
        <w:t>tekst sferyczny</w:t>
      </w:r>
    </w:p>
    <w:p w14:paraId="557DB7DC" w14:textId="21880C17" w:rsidR="009D4F69" w:rsidRDefault="009046F8" w:rsidP="009046F8">
      <w:pPr>
        <w:suppressAutoHyphens w:val="0"/>
        <w:snapToGrid w:val="0"/>
        <w:ind w:left="993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7419516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D4F69">
        <w:t>tekst akapitowy</w:t>
      </w:r>
    </w:p>
    <w:p w14:paraId="53035826" w14:textId="68784495" w:rsidR="009D4F69" w:rsidRPr="00647656" w:rsidRDefault="009046F8" w:rsidP="009046F8">
      <w:pPr>
        <w:suppressAutoHyphens w:val="0"/>
        <w:snapToGrid w:val="0"/>
        <w:ind w:left="993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392406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D4F69">
        <w:t>tekst liniowy</w:t>
      </w:r>
    </w:p>
    <w:p w14:paraId="425992DB" w14:textId="1838BBDC" w:rsidR="009D4F69" w:rsidRPr="00A36733" w:rsidRDefault="009046F8" w:rsidP="009046F8">
      <w:pPr>
        <w:suppressAutoHyphens w:val="0"/>
        <w:snapToGrid w:val="0"/>
        <w:ind w:left="993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649695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D4F69">
        <w:t>tekst ozdobny</w:t>
      </w:r>
    </w:p>
    <w:p w14:paraId="2F08737E" w14:textId="7127EC2C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861354864"/>
          <w:placeholder>
            <w:docPart w:val="E68E3CA175EE4EC6ADC90687DDBF78F4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FAB85AA" w14:textId="22623D9A" w:rsidR="009D4F69" w:rsidRPr="000E1A5F" w:rsidRDefault="009D4F69" w:rsidP="009D4F69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Pole tekstowe w programie Corel Draw może mieć kształt</w:t>
      </w:r>
      <w:r w:rsidRPr="006374C6">
        <w:rPr>
          <w:b/>
          <w:bCs/>
        </w:rPr>
        <w:t>:</w:t>
      </w:r>
    </w:p>
    <w:p w14:paraId="42338DD2" w14:textId="5E4718F5" w:rsidR="009D4F69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38294402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D4F69">
        <w:t>Linii</w:t>
      </w:r>
    </w:p>
    <w:p w14:paraId="4ED47A91" w14:textId="1410B254" w:rsidR="009D4F69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928360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9D4F69">
        <w:t>Prostokąta</w:t>
      </w:r>
    </w:p>
    <w:p w14:paraId="486EFF3E" w14:textId="55392FB7" w:rsidR="009D4F69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553982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6A2DDA">
        <w:t>Elipsy</w:t>
      </w:r>
    </w:p>
    <w:p w14:paraId="6542BCF2" w14:textId="458E831F" w:rsidR="009D4F69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46472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6A2DDA">
        <w:t>Dowolnej krzywej</w:t>
      </w:r>
    </w:p>
    <w:p w14:paraId="72436B4F" w14:textId="4F14A973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433048858"/>
          <w:placeholder>
            <w:docPart w:val="EC1882E6875B40F1841DD3958A39DA1D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1F5D73E" w14:textId="606A767B" w:rsidR="006A2DDA" w:rsidRPr="000E1A5F" w:rsidRDefault="006A2DDA" w:rsidP="006A2DDA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Automatyzacja  w programie Corel Draw może mieć charakter skryptów napisanych w języku</w:t>
      </w:r>
      <w:r w:rsidRPr="006374C6">
        <w:rPr>
          <w:b/>
          <w:bCs/>
        </w:rPr>
        <w:t>:</w:t>
      </w:r>
    </w:p>
    <w:p w14:paraId="1F4F0F7C" w14:textId="7D3151F4" w:rsidR="006A2DDA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778032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6A2DDA">
        <w:t>Java</w:t>
      </w:r>
    </w:p>
    <w:p w14:paraId="3711D719" w14:textId="3C0A29DF" w:rsidR="006A2DDA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451051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6A2DDA">
        <w:t>JavaScript</w:t>
      </w:r>
    </w:p>
    <w:p w14:paraId="4275A5C3" w14:textId="76DAF5D5" w:rsidR="006A2DDA" w:rsidRPr="00647656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424250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r w:rsidR="006A2DDA">
        <w:t>VBA</w:t>
      </w:r>
    </w:p>
    <w:p w14:paraId="3664EEDA" w14:textId="64811B70" w:rsidR="006A2DDA" w:rsidRPr="00A36733" w:rsidRDefault="009046F8" w:rsidP="009046F8">
      <w:pPr>
        <w:suppressAutoHyphens w:val="0"/>
        <w:snapToGrid w:val="0"/>
        <w:ind w:left="1080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6185750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>
        <w:t xml:space="preserve"> </w:t>
      </w:r>
      <w:proofErr w:type="spellStart"/>
      <w:r w:rsidR="006A2DDA">
        <w:t>Python</w:t>
      </w:r>
      <w:proofErr w:type="spellEnd"/>
    </w:p>
    <w:p w14:paraId="1F789AEE" w14:textId="0BAF7CD5" w:rsidR="001A31EE" w:rsidRPr="00647656" w:rsidRDefault="001A31EE" w:rsidP="001A31EE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92084323"/>
          <w:placeholder>
            <w:docPart w:val="D9FE57EBB2054FB88A194CE11F7C968C"/>
          </w:placeholder>
          <w:text/>
        </w:sdtPr>
        <w:sdtContent>
          <w:r w:rsidR="009046F8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DDAB153" w14:textId="77777777" w:rsidR="006A2DDA" w:rsidRPr="00CE551B" w:rsidRDefault="006A2DDA" w:rsidP="005F51F0">
      <w:pPr>
        <w:suppressAutoHyphens w:val="0"/>
        <w:snapToGrid w:val="0"/>
        <w:ind w:left="360"/>
        <w:rPr>
          <w:rFonts w:ascii="Verdana" w:hAnsi="Verdana"/>
          <w:lang w:val="en-US"/>
        </w:rPr>
      </w:pPr>
    </w:p>
    <w:sectPr w:rsidR="006A2DDA" w:rsidRPr="00CE551B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39884" w14:textId="77777777" w:rsidR="001362BC" w:rsidRDefault="001362BC">
      <w:r>
        <w:separator/>
      </w:r>
    </w:p>
  </w:endnote>
  <w:endnote w:type="continuationSeparator" w:id="0">
    <w:p w14:paraId="6E899406" w14:textId="77777777" w:rsidR="001362BC" w:rsidRDefault="00136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83204" w14:textId="4D4B4972" w:rsidR="0080677B" w:rsidRPr="001A31EE" w:rsidRDefault="001A31EE" w:rsidP="001A31EE">
    <w:pPr>
      <w:pStyle w:val="Stopka"/>
    </w:pPr>
    <w:r>
      <w:rPr>
        <w:rFonts w:ascii="Calibri" w:hAnsi="Calibri" w:cs="Calibri"/>
        <w:noProof/>
        <w:sz w:val="22"/>
        <w:szCs w:val="22"/>
      </w:rPr>
      <w:drawing>
        <wp:inline distT="0" distB="0" distL="0" distR="0" wp14:anchorId="5C4D76A6" wp14:editId="22CDAF26">
          <wp:extent cx="5210175" cy="390525"/>
          <wp:effectExtent l="0" t="0" r="9525" b="9525"/>
          <wp:docPr id="7" name="Obraz 7" descr="zintegrowani 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 descr="zintegrowani log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017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FFA9C" w14:textId="77777777" w:rsidR="001362BC" w:rsidRDefault="001362BC">
      <w:r>
        <w:separator/>
      </w:r>
    </w:p>
  </w:footnote>
  <w:footnote w:type="continuationSeparator" w:id="0">
    <w:p w14:paraId="5A3932A4" w14:textId="77777777" w:rsidR="001362BC" w:rsidRDefault="00136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C140F" w14:textId="630B2CCD" w:rsidR="008276A7" w:rsidRDefault="005F1A9E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35F67E63" wp14:editId="731E0DFA">
          <wp:extent cx="2847975" cy="4286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049297F"/>
    <w:multiLevelType w:val="hybridMultilevel"/>
    <w:tmpl w:val="2C4AA00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3AB707D"/>
    <w:multiLevelType w:val="hybridMultilevel"/>
    <w:tmpl w:val="7970219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0EB734A9"/>
    <w:multiLevelType w:val="hybridMultilevel"/>
    <w:tmpl w:val="D8105E3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12D2B63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57D1957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6EA4952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A863A2"/>
    <w:multiLevelType w:val="hybridMultilevel"/>
    <w:tmpl w:val="0DDE4A0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3621CE4"/>
    <w:multiLevelType w:val="multilevel"/>
    <w:tmpl w:val="2B1C2EF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39D6616"/>
    <w:multiLevelType w:val="hybridMultilevel"/>
    <w:tmpl w:val="54EC626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05D29B4"/>
    <w:multiLevelType w:val="hybridMultilevel"/>
    <w:tmpl w:val="1CEA809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48176E5"/>
    <w:multiLevelType w:val="hybridMultilevel"/>
    <w:tmpl w:val="242632F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91262E"/>
    <w:multiLevelType w:val="hybridMultilevel"/>
    <w:tmpl w:val="C0B8C7E4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18073C"/>
    <w:multiLevelType w:val="hybridMultilevel"/>
    <w:tmpl w:val="4D3A15F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BD2269E"/>
    <w:multiLevelType w:val="hybridMultilevel"/>
    <w:tmpl w:val="5734F96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DC1309B"/>
    <w:multiLevelType w:val="hybridMultilevel"/>
    <w:tmpl w:val="BF2CA82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B110C6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ED33A3B"/>
    <w:multiLevelType w:val="hybridMultilevel"/>
    <w:tmpl w:val="69AE96A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A90961"/>
    <w:multiLevelType w:val="hybridMultilevel"/>
    <w:tmpl w:val="102EFDD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7220E5"/>
    <w:multiLevelType w:val="hybridMultilevel"/>
    <w:tmpl w:val="4AC0FBC6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5B7E79"/>
    <w:multiLevelType w:val="hybridMultilevel"/>
    <w:tmpl w:val="9BDE3AA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A62B8D"/>
    <w:multiLevelType w:val="hybridMultilevel"/>
    <w:tmpl w:val="085AE5E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4A0173"/>
    <w:multiLevelType w:val="hybridMultilevel"/>
    <w:tmpl w:val="B39020CA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AC63B1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203570D"/>
    <w:multiLevelType w:val="multilevel"/>
    <w:tmpl w:val="A64639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67213C0E"/>
    <w:multiLevelType w:val="hybridMultilevel"/>
    <w:tmpl w:val="426A4038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7C54C0A"/>
    <w:multiLevelType w:val="hybridMultilevel"/>
    <w:tmpl w:val="B4966C80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816597E"/>
    <w:multiLevelType w:val="hybridMultilevel"/>
    <w:tmpl w:val="EE585252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537D92"/>
    <w:multiLevelType w:val="hybridMultilevel"/>
    <w:tmpl w:val="5E5C7B64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15C30E0"/>
    <w:multiLevelType w:val="hybridMultilevel"/>
    <w:tmpl w:val="8F9AA8E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0059C3"/>
    <w:multiLevelType w:val="hybridMultilevel"/>
    <w:tmpl w:val="B5E49BA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 w15:restartNumberingAfterBreak="0">
    <w:nsid w:val="798063BC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0339BC"/>
    <w:multiLevelType w:val="hybridMultilevel"/>
    <w:tmpl w:val="B9C423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3"/>
  </w:num>
  <w:num w:numId="3">
    <w:abstractNumId w:val="45"/>
  </w:num>
  <w:num w:numId="4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6"/>
  </w:num>
  <w:num w:numId="14">
    <w:abstractNumId w:val="30"/>
  </w:num>
  <w:num w:numId="15">
    <w:abstractNumId w:val="18"/>
  </w:num>
  <w:num w:numId="16">
    <w:abstractNumId w:val="17"/>
  </w:num>
  <w:num w:numId="17">
    <w:abstractNumId w:val="37"/>
  </w:num>
  <w:num w:numId="18">
    <w:abstractNumId w:val="19"/>
  </w:num>
  <w:num w:numId="19">
    <w:abstractNumId w:val="20"/>
  </w:num>
  <w:num w:numId="20">
    <w:abstractNumId w:val="14"/>
  </w:num>
  <w:num w:numId="21">
    <w:abstractNumId w:val="39"/>
  </w:num>
  <w:num w:numId="22">
    <w:abstractNumId w:val="15"/>
  </w:num>
  <w:num w:numId="23">
    <w:abstractNumId w:val="21"/>
  </w:num>
  <w:num w:numId="24">
    <w:abstractNumId w:val="31"/>
  </w:num>
  <w:num w:numId="25">
    <w:abstractNumId w:val="36"/>
  </w:num>
  <w:num w:numId="26">
    <w:abstractNumId w:val="16"/>
  </w:num>
  <w:num w:numId="27">
    <w:abstractNumId w:val="42"/>
  </w:num>
  <w:num w:numId="28">
    <w:abstractNumId w:val="35"/>
  </w:num>
  <w:num w:numId="29">
    <w:abstractNumId w:val="29"/>
  </w:num>
  <w:num w:numId="30">
    <w:abstractNumId w:val="33"/>
  </w:num>
  <w:num w:numId="31">
    <w:abstractNumId w:val="27"/>
  </w:num>
  <w:num w:numId="32">
    <w:abstractNumId w:val="41"/>
  </w:num>
  <w:num w:numId="33">
    <w:abstractNumId w:val="32"/>
  </w:num>
  <w:num w:numId="34">
    <w:abstractNumId w:val="38"/>
  </w:num>
  <w:num w:numId="35">
    <w:abstractNumId w:val="40"/>
  </w:num>
  <w:num w:numId="36">
    <w:abstractNumId w:val="2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ZlBcYLfSu0RTnXRrFHEjJShBnvVVSq+WFudXL5iuvbON3zAPQjqS+UX4DBKtXXsASzE1lJYvNbaDnPDZFk8fuQ==" w:salt="kT+KGnLxyHprWYLKQE+l/w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74728"/>
    <w:rsid w:val="00093645"/>
    <w:rsid w:val="000A49AF"/>
    <w:rsid w:val="000B0B28"/>
    <w:rsid w:val="000D0A47"/>
    <w:rsid w:val="000F6E1D"/>
    <w:rsid w:val="001362BC"/>
    <w:rsid w:val="00174471"/>
    <w:rsid w:val="00177898"/>
    <w:rsid w:val="001A31EE"/>
    <w:rsid w:val="001D4A39"/>
    <w:rsid w:val="001D6649"/>
    <w:rsid w:val="00231E7F"/>
    <w:rsid w:val="0026195B"/>
    <w:rsid w:val="002655B4"/>
    <w:rsid w:val="002777B6"/>
    <w:rsid w:val="002A1B31"/>
    <w:rsid w:val="002A5AB2"/>
    <w:rsid w:val="002E2A1E"/>
    <w:rsid w:val="002E68BB"/>
    <w:rsid w:val="00303625"/>
    <w:rsid w:val="00307449"/>
    <w:rsid w:val="00313B71"/>
    <w:rsid w:val="00340E9E"/>
    <w:rsid w:val="003540C2"/>
    <w:rsid w:val="003563A4"/>
    <w:rsid w:val="003A7780"/>
    <w:rsid w:val="003E51B2"/>
    <w:rsid w:val="003F5CDA"/>
    <w:rsid w:val="004525A6"/>
    <w:rsid w:val="00492B0F"/>
    <w:rsid w:val="004961CB"/>
    <w:rsid w:val="004D0A65"/>
    <w:rsid w:val="004F01AD"/>
    <w:rsid w:val="0051513F"/>
    <w:rsid w:val="0053770D"/>
    <w:rsid w:val="00540510"/>
    <w:rsid w:val="00542A6A"/>
    <w:rsid w:val="005604DF"/>
    <w:rsid w:val="00565867"/>
    <w:rsid w:val="005F1A9E"/>
    <w:rsid w:val="005F51F0"/>
    <w:rsid w:val="005F5521"/>
    <w:rsid w:val="00647656"/>
    <w:rsid w:val="006A2DDA"/>
    <w:rsid w:val="0070580E"/>
    <w:rsid w:val="00722ED0"/>
    <w:rsid w:val="0074034D"/>
    <w:rsid w:val="00745145"/>
    <w:rsid w:val="00747FD0"/>
    <w:rsid w:val="00791BC5"/>
    <w:rsid w:val="007979E5"/>
    <w:rsid w:val="007A737B"/>
    <w:rsid w:val="007A7CE6"/>
    <w:rsid w:val="008037BB"/>
    <w:rsid w:val="0080677B"/>
    <w:rsid w:val="008276A7"/>
    <w:rsid w:val="00892FA5"/>
    <w:rsid w:val="008E64A7"/>
    <w:rsid w:val="009046F8"/>
    <w:rsid w:val="00911B8D"/>
    <w:rsid w:val="00941721"/>
    <w:rsid w:val="0096437D"/>
    <w:rsid w:val="00973564"/>
    <w:rsid w:val="0099666E"/>
    <w:rsid w:val="009C4F8A"/>
    <w:rsid w:val="009D2DDC"/>
    <w:rsid w:val="009D4F69"/>
    <w:rsid w:val="00A20A25"/>
    <w:rsid w:val="00A330B2"/>
    <w:rsid w:val="00A7772F"/>
    <w:rsid w:val="00A909A5"/>
    <w:rsid w:val="00AA3F26"/>
    <w:rsid w:val="00AA5DF3"/>
    <w:rsid w:val="00AD0555"/>
    <w:rsid w:val="00AF185C"/>
    <w:rsid w:val="00B373BB"/>
    <w:rsid w:val="00BA045C"/>
    <w:rsid w:val="00BA1832"/>
    <w:rsid w:val="00BB5017"/>
    <w:rsid w:val="00BC3DBA"/>
    <w:rsid w:val="00C31B7E"/>
    <w:rsid w:val="00CC3AA9"/>
    <w:rsid w:val="00CE551B"/>
    <w:rsid w:val="00D0425F"/>
    <w:rsid w:val="00D1555C"/>
    <w:rsid w:val="00D433F1"/>
    <w:rsid w:val="00D4779E"/>
    <w:rsid w:val="00D73B2F"/>
    <w:rsid w:val="00DA6B0B"/>
    <w:rsid w:val="00DF6143"/>
    <w:rsid w:val="00E05BFD"/>
    <w:rsid w:val="00EB3505"/>
    <w:rsid w:val="00EB6066"/>
    <w:rsid w:val="00EB6651"/>
    <w:rsid w:val="00EC2D6F"/>
    <w:rsid w:val="00EF7C07"/>
    <w:rsid w:val="00F00705"/>
    <w:rsid w:val="00F20A00"/>
    <w:rsid w:val="00F2684A"/>
    <w:rsid w:val="00F40321"/>
    <w:rsid w:val="00F60848"/>
    <w:rsid w:val="00F628E6"/>
    <w:rsid w:val="00F84C9C"/>
    <w:rsid w:val="00FD3376"/>
    <w:rsid w:val="00FE46A7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CB512"/>
  <w15:chartTrackingRefBased/>
  <w15:docId w15:val="{9AC8AFC7-2ADC-404A-98FE-A414991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Legenda">
    <w:name w:val="caption"/>
    <w:basedOn w:val="Normalny"/>
    <w:next w:val="Normalny"/>
    <w:qFormat/>
    <w:rsid w:val="007979E5"/>
    <w:pPr>
      <w:tabs>
        <w:tab w:val="left" w:pos="3119"/>
      </w:tabs>
      <w:suppressAutoHyphens w:val="0"/>
      <w:ind w:firstLine="708"/>
    </w:pPr>
    <w:rPr>
      <w:b/>
      <w:i/>
      <w:snapToGrid w:val="0"/>
      <w:sz w:val="40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rsid w:val="007979E5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7979E5"/>
    <w:rPr>
      <w:snapToGrid w:val="0"/>
    </w:rPr>
  </w:style>
  <w:style w:type="paragraph" w:styleId="Akapitzlist">
    <w:name w:val="List Paragraph"/>
    <w:basedOn w:val="Normalny"/>
    <w:uiPriority w:val="34"/>
    <w:qFormat/>
    <w:rsid w:val="005F51F0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D4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9D0F2699EDD4F3A8A5FC6704005A8D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920FB40-394A-4126-81C4-E9666F2FD166}"/>
      </w:docPartPr>
      <w:docPartBody>
        <w:p w:rsidR="00000000" w:rsidRDefault="00E319ED" w:rsidP="00E319ED">
          <w:pPr>
            <w:pStyle w:val="E9D0F2699EDD4F3A8A5FC6704005A8DF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FCC96914D8E49BFA0EC230C3C86962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2283C-5A7E-4060-815D-1E34C4A6AB9F}"/>
      </w:docPartPr>
      <w:docPartBody>
        <w:p w:rsidR="00000000" w:rsidRDefault="00E319ED" w:rsidP="00E319ED">
          <w:pPr>
            <w:pStyle w:val="CFCC96914D8E49BFA0EC230C3C869621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B2CC42D0D2744DB96621FA43368AF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E90863-C9A0-42B5-BBBB-6DAD174211A5}"/>
      </w:docPartPr>
      <w:docPartBody>
        <w:p w:rsidR="00000000" w:rsidRDefault="00E319ED" w:rsidP="00E319ED">
          <w:pPr>
            <w:pStyle w:val="8B2CC42D0D2744DB96621FA43368AFF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0CCA7E5F9EC470B90DB58F8E031C56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F1522D-1045-45E1-9FED-CE4D39CA9F18}"/>
      </w:docPartPr>
      <w:docPartBody>
        <w:p w:rsidR="00000000" w:rsidRDefault="00E319ED" w:rsidP="00E319ED">
          <w:pPr>
            <w:pStyle w:val="80CCA7E5F9EC470B90DB58F8E031C566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11C087A689DD4E089898543687A7559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773E886-AE97-4A28-AAC0-D6426954ABB2}"/>
      </w:docPartPr>
      <w:docPartBody>
        <w:p w:rsidR="00000000" w:rsidRDefault="00E319ED" w:rsidP="00E319ED">
          <w:pPr>
            <w:pStyle w:val="11C087A689DD4E089898543687A7559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B4BE2142DEB412F966E27923080C61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CC839ED-3939-43E2-9822-EFC0B0D7BEC1}"/>
      </w:docPartPr>
      <w:docPartBody>
        <w:p w:rsidR="00000000" w:rsidRDefault="00E319ED" w:rsidP="00E319ED">
          <w:pPr>
            <w:pStyle w:val="8B4BE2142DEB412F966E27923080C61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02EC3B36E5844AA85DC20A507B5395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6F216F-0C53-4AC7-A033-C411CA5337AF}"/>
      </w:docPartPr>
      <w:docPartBody>
        <w:p w:rsidR="00000000" w:rsidRDefault="00E319ED" w:rsidP="00E319ED">
          <w:pPr>
            <w:pStyle w:val="302EC3B36E5844AA85DC20A507B5395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4F8C50534F4680AD4C28F998D5EFB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45403D-DEDB-4BB1-8E98-BD9CC3A3A902}"/>
      </w:docPartPr>
      <w:docPartBody>
        <w:p w:rsidR="00000000" w:rsidRDefault="00E319ED" w:rsidP="00E319ED">
          <w:pPr>
            <w:pStyle w:val="044F8C50534F4680AD4C28F998D5EFB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EC5C1A934B54A84949F7680E2A926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ECC091-C250-418D-AEFA-4CE69DCDA1D9}"/>
      </w:docPartPr>
      <w:docPartBody>
        <w:p w:rsidR="00000000" w:rsidRDefault="00E319ED" w:rsidP="00E319ED">
          <w:pPr>
            <w:pStyle w:val="8EC5C1A934B54A84949F7680E2A926F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15FD3F20B24E5A9C9FCA91D4C439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B7E22F-9E77-463B-8227-59156414C748}"/>
      </w:docPartPr>
      <w:docPartBody>
        <w:p w:rsidR="00000000" w:rsidRDefault="00E319ED" w:rsidP="00E319ED">
          <w:pPr>
            <w:pStyle w:val="9815FD3F20B24E5A9C9FCA91D4C439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00182652EA1407FAFA67046ADFF4C1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C4AF19-EE28-4005-98AD-69B896F2AAC4}"/>
      </w:docPartPr>
      <w:docPartBody>
        <w:p w:rsidR="00000000" w:rsidRDefault="00E319ED" w:rsidP="00E319ED">
          <w:pPr>
            <w:pStyle w:val="C00182652EA1407FAFA67046ADFF4C11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E1C2023E920431BADDF612B58CAB61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135447-D3D9-4062-A720-A0178F6AAEF2}"/>
      </w:docPartPr>
      <w:docPartBody>
        <w:p w:rsidR="00000000" w:rsidRDefault="00E319ED" w:rsidP="00E319ED">
          <w:pPr>
            <w:pStyle w:val="0E1C2023E920431BADDF612B58CAB61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36AA9632A64CE7B8EBDD01DEEFAEA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B172573-3839-449E-AC0B-2B7237AEB669}"/>
      </w:docPartPr>
      <w:docPartBody>
        <w:p w:rsidR="00000000" w:rsidRDefault="00E319ED" w:rsidP="00E319ED">
          <w:pPr>
            <w:pStyle w:val="F236AA9632A64CE7B8EBDD01DEEFAEA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9E24252A43144CDA41E2005E52F3F2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212ADD-B5A8-45C7-B651-897621226366}"/>
      </w:docPartPr>
      <w:docPartBody>
        <w:p w:rsidR="00000000" w:rsidRDefault="00E319ED" w:rsidP="00E319ED">
          <w:pPr>
            <w:pStyle w:val="29E24252A43144CDA41E2005E52F3F2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A0238BD0A6141FC8B691993CD9D5C8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35A737-6600-43A9-B4EB-429017CAA2A5}"/>
      </w:docPartPr>
      <w:docPartBody>
        <w:p w:rsidR="00000000" w:rsidRDefault="00E319ED" w:rsidP="00E319ED">
          <w:pPr>
            <w:pStyle w:val="CA0238BD0A6141FC8B691993CD9D5C8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2267E6C419A493784C82D74DE13C82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C5B789B-E9C3-4EA2-B2C6-0EEB22C2A2BB}"/>
      </w:docPartPr>
      <w:docPartBody>
        <w:p w:rsidR="00000000" w:rsidRDefault="00E319ED" w:rsidP="00E319ED">
          <w:pPr>
            <w:pStyle w:val="12267E6C419A493784C82D74DE13C82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BEF5C7D06354B4FAE8EDAC095B0D5A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20A0AE-C083-4BC5-8484-A6BB4AE6DE6C}"/>
      </w:docPartPr>
      <w:docPartBody>
        <w:p w:rsidR="00000000" w:rsidRDefault="00E319ED" w:rsidP="00E319ED">
          <w:pPr>
            <w:pStyle w:val="5BEF5C7D06354B4FAE8EDAC095B0D5A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B6EB79656FC445A8A3BC30F0515AF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48DE4EF-BBB9-417B-9C6B-FF5E878D25C2}"/>
      </w:docPartPr>
      <w:docPartBody>
        <w:p w:rsidR="00000000" w:rsidRDefault="00E319ED" w:rsidP="00E319ED">
          <w:pPr>
            <w:pStyle w:val="FB6EB79656FC445A8A3BC30F0515AF8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DC94D0DDF8644FFB76C695088AF65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CECFDED-67DC-426B-90EF-8B0E5A58D5EF}"/>
      </w:docPartPr>
      <w:docPartBody>
        <w:p w:rsidR="00000000" w:rsidRDefault="00E319ED" w:rsidP="00E319ED">
          <w:pPr>
            <w:pStyle w:val="3DC94D0DDF8644FFB76C695088AF65F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8AEE2B811C247C79B90B6C5FC7066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02CC0D-61AD-422D-B719-0B0B5F0B2C0B}"/>
      </w:docPartPr>
      <w:docPartBody>
        <w:p w:rsidR="00000000" w:rsidRDefault="00E319ED" w:rsidP="00E319ED">
          <w:pPr>
            <w:pStyle w:val="D8AEE2B811C247C79B90B6C5FC70669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68E3CA175EE4EC6ADC90687DDBF78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BC554D3-9B00-4984-89E4-F74829FF3C50}"/>
      </w:docPartPr>
      <w:docPartBody>
        <w:p w:rsidR="00000000" w:rsidRDefault="00E319ED" w:rsidP="00E319ED">
          <w:pPr>
            <w:pStyle w:val="E68E3CA175EE4EC6ADC90687DDBF78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EC1882E6875B40F1841DD3958A39DA1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065CF7-369C-49B2-B474-F8C56899624C}"/>
      </w:docPartPr>
      <w:docPartBody>
        <w:p w:rsidR="00000000" w:rsidRDefault="00E319ED" w:rsidP="00E319ED">
          <w:pPr>
            <w:pStyle w:val="EC1882E6875B40F1841DD3958A39DA1D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9FE57EBB2054FB88A194CE11F7C96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481E012-2462-45B9-A060-96A9017A631C}"/>
      </w:docPartPr>
      <w:docPartBody>
        <w:p w:rsidR="00000000" w:rsidRDefault="00E319ED" w:rsidP="00E319ED">
          <w:pPr>
            <w:pStyle w:val="D9FE57EBB2054FB88A194CE11F7C968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ED"/>
    <w:rsid w:val="0000461C"/>
    <w:rsid w:val="00E3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19ED"/>
    <w:rPr>
      <w:color w:val="808080"/>
    </w:rPr>
  </w:style>
  <w:style w:type="paragraph" w:customStyle="1" w:styleId="E9D0F2699EDD4F3A8A5FC6704005A8DF">
    <w:name w:val="E9D0F2699EDD4F3A8A5FC6704005A8DF"/>
    <w:rsid w:val="00E319ED"/>
  </w:style>
  <w:style w:type="paragraph" w:customStyle="1" w:styleId="CFCC96914D8E49BFA0EC230C3C869621">
    <w:name w:val="CFCC96914D8E49BFA0EC230C3C869621"/>
    <w:rsid w:val="00E319ED"/>
  </w:style>
  <w:style w:type="paragraph" w:customStyle="1" w:styleId="8B2CC42D0D2744DB96621FA43368AFF4">
    <w:name w:val="8B2CC42D0D2744DB96621FA43368AFF4"/>
    <w:rsid w:val="00E319ED"/>
  </w:style>
  <w:style w:type="paragraph" w:customStyle="1" w:styleId="80CCA7E5F9EC470B90DB58F8E031C566">
    <w:name w:val="80CCA7E5F9EC470B90DB58F8E031C566"/>
    <w:rsid w:val="00E319ED"/>
  </w:style>
  <w:style w:type="paragraph" w:customStyle="1" w:styleId="11C087A689DD4E089898543687A7559A">
    <w:name w:val="11C087A689DD4E089898543687A7559A"/>
    <w:rsid w:val="00E319ED"/>
  </w:style>
  <w:style w:type="paragraph" w:customStyle="1" w:styleId="8B4BE2142DEB412F966E27923080C619">
    <w:name w:val="8B4BE2142DEB412F966E27923080C619"/>
    <w:rsid w:val="00E319ED"/>
  </w:style>
  <w:style w:type="paragraph" w:customStyle="1" w:styleId="302EC3B36E5844AA85DC20A507B53957">
    <w:name w:val="302EC3B36E5844AA85DC20A507B53957"/>
    <w:rsid w:val="00E319ED"/>
  </w:style>
  <w:style w:type="paragraph" w:customStyle="1" w:styleId="044F8C50534F4680AD4C28F998D5EFBD">
    <w:name w:val="044F8C50534F4680AD4C28F998D5EFBD"/>
    <w:rsid w:val="00E319ED"/>
  </w:style>
  <w:style w:type="paragraph" w:customStyle="1" w:styleId="8EC5C1A934B54A84949F7680E2A926F6">
    <w:name w:val="8EC5C1A934B54A84949F7680E2A926F6"/>
    <w:rsid w:val="00E319ED"/>
  </w:style>
  <w:style w:type="paragraph" w:customStyle="1" w:styleId="9815FD3F20B24E5A9C9FCA91D4C439D7">
    <w:name w:val="9815FD3F20B24E5A9C9FCA91D4C439D7"/>
    <w:rsid w:val="00E319ED"/>
  </w:style>
  <w:style w:type="paragraph" w:customStyle="1" w:styleId="C00182652EA1407FAFA67046ADFF4C11">
    <w:name w:val="C00182652EA1407FAFA67046ADFF4C11"/>
    <w:rsid w:val="00E319ED"/>
  </w:style>
  <w:style w:type="paragraph" w:customStyle="1" w:styleId="0E1C2023E920431BADDF612B58CAB614">
    <w:name w:val="0E1C2023E920431BADDF612B58CAB614"/>
    <w:rsid w:val="00E319ED"/>
  </w:style>
  <w:style w:type="paragraph" w:customStyle="1" w:styleId="A623E5258043487587A6AD6F13B95246">
    <w:name w:val="A623E5258043487587A6AD6F13B95246"/>
    <w:rsid w:val="00E319ED"/>
  </w:style>
  <w:style w:type="paragraph" w:customStyle="1" w:styleId="F236AA9632A64CE7B8EBDD01DEEFAEAE">
    <w:name w:val="F236AA9632A64CE7B8EBDD01DEEFAEAE"/>
    <w:rsid w:val="00E319ED"/>
  </w:style>
  <w:style w:type="paragraph" w:customStyle="1" w:styleId="29E24252A43144CDA41E2005E52F3F2B">
    <w:name w:val="29E24252A43144CDA41E2005E52F3F2B"/>
    <w:rsid w:val="00E319ED"/>
  </w:style>
  <w:style w:type="paragraph" w:customStyle="1" w:styleId="CA0238BD0A6141FC8B691993CD9D5C8B">
    <w:name w:val="CA0238BD0A6141FC8B691993CD9D5C8B"/>
    <w:rsid w:val="00E319ED"/>
  </w:style>
  <w:style w:type="paragraph" w:customStyle="1" w:styleId="12267E6C419A493784C82D74DE13C828">
    <w:name w:val="12267E6C419A493784C82D74DE13C828"/>
    <w:rsid w:val="00E319ED"/>
  </w:style>
  <w:style w:type="paragraph" w:customStyle="1" w:styleId="5BEF5C7D06354B4FAE8EDAC095B0D5A8">
    <w:name w:val="5BEF5C7D06354B4FAE8EDAC095B0D5A8"/>
    <w:rsid w:val="00E319ED"/>
  </w:style>
  <w:style w:type="paragraph" w:customStyle="1" w:styleId="FB6EB79656FC445A8A3BC30F0515AF8C">
    <w:name w:val="FB6EB79656FC445A8A3BC30F0515AF8C"/>
    <w:rsid w:val="00E319ED"/>
  </w:style>
  <w:style w:type="paragraph" w:customStyle="1" w:styleId="3DC94D0DDF8644FFB76C695088AF65FB">
    <w:name w:val="3DC94D0DDF8644FFB76C695088AF65FB"/>
    <w:rsid w:val="00E319ED"/>
  </w:style>
  <w:style w:type="paragraph" w:customStyle="1" w:styleId="D8AEE2B811C247C79B90B6C5FC706696">
    <w:name w:val="D8AEE2B811C247C79B90B6C5FC706696"/>
    <w:rsid w:val="00E319ED"/>
  </w:style>
  <w:style w:type="paragraph" w:customStyle="1" w:styleId="E68E3CA175EE4EC6ADC90687DDBF78F4">
    <w:name w:val="E68E3CA175EE4EC6ADC90687DDBF78F4"/>
    <w:rsid w:val="00E319ED"/>
  </w:style>
  <w:style w:type="paragraph" w:customStyle="1" w:styleId="EC1882E6875B40F1841DD3958A39DA1D">
    <w:name w:val="EC1882E6875B40F1841DD3958A39DA1D"/>
    <w:rsid w:val="00E319ED"/>
  </w:style>
  <w:style w:type="paragraph" w:customStyle="1" w:styleId="1EEB46ADEFD0478093EF1F47CF4A65C6">
    <w:name w:val="1EEB46ADEFD0478093EF1F47CF4A65C6"/>
    <w:rsid w:val="00E319ED"/>
  </w:style>
  <w:style w:type="paragraph" w:customStyle="1" w:styleId="D9FE57EBB2054FB88A194CE11F7C968C">
    <w:name w:val="D9FE57EBB2054FB88A194CE11F7C968C"/>
    <w:rsid w:val="00E31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488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6</cp:revision>
  <cp:lastPrinted>2009-12-03T13:50:00Z</cp:lastPrinted>
  <dcterms:created xsi:type="dcterms:W3CDTF">2020-10-09T06:06:00Z</dcterms:created>
  <dcterms:modified xsi:type="dcterms:W3CDTF">2020-10-19T07:30:00Z</dcterms:modified>
</cp:coreProperties>
</file>